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030B3" w:rsidRDefault="00FD71A8" w:rsidP="006030B3">
      <w:pPr>
        <w:pStyle w:val="1"/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Книги по сложности </w:t>
      </w:r>
    </w:p>
    <w:p w:rsidR="00000000" w:rsidRPr="006030B3" w:rsidRDefault="00FD71A8" w:rsidP="006030B3">
      <w:pPr>
        <w:rPr>
          <w:rFonts w:ascii="Arial" w:hAnsi="Arial" w:cs="Arial"/>
        </w:rPr>
      </w:pPr>
    </w:p>
    <w:p w:rsidR="00000000" w:rsidRPr="006030B3" w:rsidRDefault="00FD71A8" w:rsidP="006030B3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6030B3">
        <w:rPr>
          <w:rFonts w:ascii="Arial" w:hAnsi="Arial" w:cs="Arial"/>
        </w:rPr>
        <w:t>Хорстманн</w:t>
      </w:r>
      <w:proofErr w:type="spellEnd"/>
      <w:r w:rsidRPr="006030B3">
        <w:rPr>
          <w:rFonts w:ascii="Arial" w:hAnsi="Arial" w:cs="Arial"/>
        </w:rPr>
        <w:t xml:space="preserve"> К.</w:t>
      </w:r>
      <w:proofErr w:type="gramStart"/>
      <w:r w:rsidRPr="006030B3">
        <w:rPr>
          <w:rFonts w:ascii="Arial" w:hAnsi="Arial" w:cs="Arial"/>
        </w:rPr>
        <w:t xml:space="preserve">,  </w:t>
      </w:r>
      <w:proofErr w:type="spellStart"/>
      <w:r w:rsidRPr="006030B3">
        <w:rPr>
          <w:rFonts w:ascii="Arial" w:hAnsi="Arial" w:cs="Arial"/>
        </w:rPr>
        <w:t>Шилд</w:t>
      </w:r>
      <w:proofErr w:type="spellEnd"/>
      <w:proofErr w:type="gramEnd"/>
      <w:r w:rsidRPr="006030B3">
        <w:rPr>
          <w:rFonts w:ascii="Arial" w:hAnsi="Arial" w:cs="Arial"/>
        </w:rPr>
        <w:t xml:space="preserve"> или </w:t>
      </w:r>
      <w:proofErr w:type="spellStart"/>
      <w:r w:rsidRPr="006030B3">
        <w:rPr>
          <w:rFonts w:ascii="Arial" w:hAnsi="Arial" w:cs="Arial"/>
        </w:rPr>
        <w:t>Еккель</w:t>
      </w:r>
      <w:proofErr w:type="spellEnd"/>
    </w:p>
    <w:p w:rsidR="00000000" w:rsidRPr="006030B3" w:rsidRDefault="00FD71A8" w:rsidP="006030B3">
      <w:pPr>
        <w:numPr>
          <w:ilvl w:val="0"/>
          <w:numId w:val="4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Блох Дж. </w:t>
      </w:r>
      <w:proofErr w:type="spellStart"/>
      <w:r w:rsidRPr="006030B3">
        <w:rPr>
          <w:rFonts w:ascii="Arial" w:hAnsi="Arial" w:cs="Arial"/>
        </w:rPr>
        <w:t>Java</w:t>
      </w:r>
      <w:proofErr w:type="spellEnd"/>
      <w:r w:rsidRPr="006030B3">
        <w:rPr>
          <w:rFonts w:ascii="Arial" w:hAnsi="Arial" w:cs="Arial"/>
        </w:rPr>
        <w:t xml:space="preserve"> Эффективное программирование </w:t>
      </w:r>
    </w:p>
    <w:p w:rsidR="00000000" w:rsidRPr="006030B3" w:rsidRDefault="00FD71A8" w:rsidP="006030B3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6030B3">
        <w:rPr>
          <w:rFonts w:ascii="Arial" w:hAnsi="Arial" w:cs="Arial"/>
          <w:lang w:val="en-US"/>
        </w:rPr>
        <w:t>Java Puzzlers: Traps, Pitfalls, and Corner Cases</w:t>
      </w:r>
    </w:p>
    <w:p w:rsidR="00000000" w:rsidRPr="006030B3" w:rsidRDefault="00FD71A8">
      <w:pPr>
        <w:rPr>
          <w:rFonts w:ascii="Arial" w:hAnsi="Arial" w:cs="Arial"/>
          <w:lang w:val="en-US"/>
        </w:rPr>
      </w:pPr>
    </w:p>
    <w:p w:rsidR="00000000" w:rsidRPr="006030B3" w:rsidRDefault="00FD71A8" w:rsidP="006030B3">
      <w:pPr>
        <w:pStyle w:val="1"/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Лекции на </w:t>
      </w:r>
      <w:proofErr w:type="spellStart"/>
      <w:r w:rsidRPr="006030B3">
        <w:rPr>
          <w:rFonts w:ascii="Arial" w:hAnsi="Arial" w:cs="Arial"/>
        </w:rPr>
        <w:t>ютубе</w:t>
      </w:r>
      <w:proofErr w:type="spellEnd"/>
      <w:r w:rsidRPr="006030B3">
        <w:rPr>
          <w:rFonts w:ascii="Arial" w:hAnsi="Arial" w:cs="Arial"/>
        </w:rPr>
        <w:t>, опционально</w:t>
      </w:r>
    </w:p>
    <w:p w:rsidR="00000000" w:rsidRPr="006030B3" w:rsidRDefault="00FD71A8" w:rsidP="006030B3">
      <w:pPr>
        <w:rPr>
          <w:rFonts w:ascii="Arial" w:hAnsi="Arial" w:cs="Arial"/>
        </w:rPr>
      </w:pPr>
      <w:r w:rsidRPr="006030B3">
        <w:rPr>
          <w:rFonts w:ascii="Arial" w:hAnsi="Arial" w:cs="Arial"/>
        </w:rPr>
        <w:t>Напр</w:t>
      </w:r>
      <w:r w:rsidRPr="006030B3">
        <w:rPr>
          <w:rFonts w:ascii="Arial" w:hAnsi="Arial" w:cs="Arial"/>
        </w:rPr>
        <w:t>имер, Иван Головач</w:t>
      </w:r>
    </w:p>
    <w:p w:rsidR="00000000" w:rsidRPr="006030B3" w:rsidRDefault="00FD71A8">
      <w:pPr>
        <w:rPr>
          <w:rFonts w:ascii="Arial" w:hAnsi="Arial" w:cs="Arial"/>
        </w:rPr>
      </w:pPr>
    </w:p>
    <w:p w:rsidR="00000000" w:rsidRPr="006030B3" w:rsidRDefault="00FD71A8" w:rsidP="006030B3">
      <w:pPr>
        <w:pStyle w:val="1"/>
        <w:rPr>
          <w:rFonts w:ascii="Arial" w:hAnsi="Arial" w:cs="Arial"/>
        </w:rPr>
      </w:pPr>
      <w:proofErr w:type="spellStart"/>
      <w:r w:rsidRPr="006030B3">
        <w:rPr>
          <w:rFonts w:ascii="Arial" w:hAnsi="Arial" w:cs="Arial"/>
        </w:rPr>
        <w:t>Git</w:t>
      </w:r>
      <w:proofErr w:type="spellEnd"/>
    </w:p>
    <w:p w:rsidR="00000000" w:rsidRPr="006030B3" w:rsidRDefault="00FD71A8" w:rsidP="006030B3">
      <w:pPr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Установить </w:t>
      </w:r>
      <w:proofErr w:type="spellStart"/>
      <w:r w:rsidRPr="006030B3">
        <w:rPr>
          <w:rFonts w:ascii="Arial" w:hAnsi="Arial" w:cs="Arial"/>
        </w:rPr>
        <w:t>git</w:t>
      </w:r>
      <w:proofErr w:type="spellEnd"/>
      <w:r w:rsidRPr="006030B3">
        <w:rPr>
          <w:rFonts w:ascii="Arial" w:hAnsi="Arial" w:cs="Arial"/>
        </w:rPr>
        <w:t xml:space="preserve">, завести аккаунт на </w:t>
      </w:r>
      <w:proofErr w:type="spellStart"/>
      <w:r w:rsidRPr="006030B3">
        <w:rPr>
          <w:rFonts w:ascii="Arial" w:hAnsi="Arial" w:cs="Arial"/>
        </w:rPr>
        <w:t>github</w:t>
      </w:r>
      <w:proofErr w:type="spellEnd"/>
      <w:r w:rsidRPr="006030B3">
        <w:rPr>
          <w:rFonts w:ascii="Arial" w:hAnsi="Arial" w:cs="Arial"/>
        </w:rPr>
        <w:t>.</w:t>
      </w:r>
    </w:p>
    <w:p w:rsidR="00000000" w:rsidRPr="006030B3" w:rsidRDefault="00FD71A8" w:rsidP="006030B3">
      <w:pPr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Прочитать первые 3 главы из книги </w:t>
      </w:r>
      <w:proofErr w:type="spellStart"/>
      <w:r w:rsidRPr="006030B3">
        <w:rPr>
          <w:rFonts w:ascii="Arial" w:hAnsi="Arial" w:cs="Arial"/>
        </w:rPr>
        <w:t>Pro</w:t>
      </w:r>
      <w:proofErr w:type="spellEnd"/>
      <w:r w:rsidRPr="006030B3">
        <w:rPr>
          <w:rFonts w:ascii="Arial" w:hAnsi="Arial" w:cs="Arial"/>
        </w:rPr>
        <w:t xml:space="preserve"> </w:t>
      </w:r>
      <w:proofErr w:type="spellStart"/>
      <w:r w:rsidRPr="006030B3">
        <w:rPr>
          <w:rFonts w:ascii="Arial" w:hAnsi="Arial" w:cs="Arial"/>
        </w:rPr>
        <w:t>Git</w:t>
      </w:r>
      <w:proofErr w:type="spellEnd"/>
      <w:r w:rsidRPr="006030B3">
        <w:rPr>
          <w:rFonts w:ascii="Arial" w:hAnsi="Arial" w:cs="Arial"/>
        </w:rPr>
        <w:t xml:space="preserve"> - https://git-scm.com/book/ru/v2/</w:t>
      </w:r>
    </w:p>
    <w:p w:rsidR="00000000" w:rsidRPr="006030B3" w:rsidRDefault="00FD71A8" w:rsidP="006030B3">
      <w:pPr>
        <w:rPr>
          <w:rFonts w:ascii="Arial" w:hAnsi="Arial" w:cs="Arial"/>
        </w:rPr>
      </w:pPr>
    </w:p>
    <w:p w:rsidR="00000000" w:rsidRPr="006030B3" w:rsidRDefault="00FD71A8">
      <w:pPr>
        <w:rPr>
          <w:rFonts w:ascii="Arial" w:hAnsi="Arial" w:cs="Arial"/>
        </w:rPr>
      </w:pPr>
    </w:p>
    <w:p w:rsidR="00000000" w:rsidRPr="006030B3" w:rsidRDefault="00FD71A8" w:rsidP="006030B3">
      <w:pPr>
        <w:pStyle w:val="1"/>
        <w:rPr>
          <w:rFonts w:ascii="Arial" w:hAnsi="Arial" w:cs="Arial"/>
        </w:rPr>
      </w:pPr>
      <w:r w:rsidRPr="006030B3">
        <w:rPr>
          <w:rFonts w:ascii="Arial" w:hAnsi="Arial" w:cs="Arial"/>
        </w:rPr>
        <w:t>Задачи</w:t>
      </w:r>
    </w:p>
    <w:p w:rsidR="00000000" w:rsidRPr="006030B3" w:rsidRDefault="00FD71A8" w:rsidP="006030B3">
      <w:pPr>
        <w:rPr>
          <w:rFonts w:ascii="Arial" w:hAnsi="Arial" w:cs="Arial"/>
        </w:rPr>
      </w:pPr>
      <w:bookmarkStart w:id="0" w:name="_GoBack"/>
      <w:bookmarkEnd w:id="0"/>
    </w:p>
    <w:p w:rsidR="00000000" w:rsidRPr="006030B3" w:rsidRDefault="00FD71A8" w:rsidP="006030B3">
      <w:pPr>
        <w:numPr>
          <w:ilvl w:val="0"/>
          <w:numId w:val="6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>Написать сортировку пузырьком или бинарный поиск элемента в массиве.</w:t>
      </w:r>
    </w:p>
    <w:p w:rsidR="00000000" w:rsidRPr="006030B3" w:rsidRDefault="00FD71A8" w:rsidP="006030B3">
      <w:pPr>
        <w:numPr>
          <w:ilvl w:val="0"/>
          <w:numId w:val="5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Реализовать иерархию объектов </w:t>
      </w:r>
      <w:proofErr w:type="spellStart"/>
      <w:r w:rsidRPr="006030B3">
        <w:rPr>
          <w:rFonts w:ascii="Arial" w:hAnsi="Arial" w:cs="Arial"/>
        </w:rPr>
        <w:t>Circle</w:t>
      </w:r>
      <w:proofErr w:type="spellEnd"/>
      <w:r w:rsidRPr="006030B3">
        <w:rPr>
          <w:rFonts w:ascii="Arial" w:hAnsi="Arial" w:cs="Arial"/>
        </w:rPr>
        <w:t xml:space="preserve">, </w:t>
      </w:r>
      <w:proofErr w:type="spellStart"/>
      <w:r w:rsidRPr="006030B3">
        <w:rPr>
          <w:rFonts w:ascii="Arial" w:hAnsi="Arial" w:cs="Arial"/>
        </w:rPr>
        <w:t>Rect</w:t>
      </w:r>
      <w:proofErr w:type="spellEnd"/>
      <w:r w:rsidRPr="006030B3">
        <w:rPr>
          <w:rFonts w:ascii="Arial" w:hAnsi="Arial" w:cs="Arial"/>
        </w:rPr>
        <w:t xml:space="preserve">, </w:t>
      </w:r>
      <w:proofErr w:type="spellStart"/>
      <w:r w:rsidRPr="006030B3">
        <w:rPr>
          <w:rFonts w:ascii="Arial" w:hAnsi="Arial" w:cs="Arial"/>
        </w:rPr>
        <w:t>Triangle</w:t>
      </w:r>
      <w:proofErr w:type="spellEnd"/>
      <w:r w:rsidRPr="006030B3">
        <w:rPr>
          <w:rFonts w:ascii="Arial" w:hAnsi="Arial" w:cs="Arial"/>
        </w:rPr>
        <w:t xml:space="preserve">, </w:t>
      </w:r>
      <w:proofErr w:type="spellStart"/>
      <w:r w:rsidRPr="006030B3">
        <w:rPr>
          <w:rFonts w:ascii="Arial" w:hAnsi="Arial" w:cs="Arial"/>
        </w:rPr>
        <w:t>Square</w:t>
      </w:r>
      <w:proofErr w:type="spellEnd"/>
    </w:p>
    <w:p w:rsidR="00000000" w:rsidRPr="006030B3" w:rsidRDefault="00FD71A8" w:rsidP="006030B3">
      <w:pPr>
        <w:numPr>
          <w:ilvl w:val="0"/>
          <w:numId w:val="5"/>
        </w:numPr>
        <w:rPr>
          <w:rFonts w:ascii="Arial" w:hAnsi="Arial" w:cs="Arial"/>
        </w:rPr>
      </w:pPr>
      <w:r w:rsidRPr="006030B3">
        <w:rPr>
          <w:rFonts w:ascii="Arial" w:hAnsi="Arial" w:cs="Arial"/>
        </w:rPr>
        <w:t>Реализовать конвертеры температуры. Считаем, что значения будут поступать по шкале Цельсия, конвертеры должны преобразовывать значение в свою шкалу.</w:t>
      </w:r>
    </w:p>
    <w:p w:rsidR="00000000" w:rsidRPr="006030B3" w:rsidRDefault="00FD71A8" w:rsidP="006030B3">
      <w:pPr>
        <w:rPr>
          <w:rFonts w:ascii="Arial" w:hAnsi="Arial" w:cs="Arial"/>
        </w:rPr>
      </w:pPr>
    </w:p>
    <w:p w:rsidR="00FD71A8" w:rsidRPr="006030B3" w:rsidRDefault="00FD71A8" w:rsidP="006030B3">
      <w:pPr>
        <w:rPr>
          <w:rFonts w:ascii="Arial" w:hAnsi="Arial" w:cs="Arial"/>
        </w:rPr>
      </w:pPr>
      <w:r w:rsidRPr="006030B3">
        <w:rPr>
          <w:rFonts w:ascii="Arial" w:hAnsi="Arial" w:cs="Arial"/>
        </w:rPr>
        <w:t xml:space="preserve">Можно брать любые задачи из книг и </w:t>
      </w:r>
      <w:proofErr w:type="spellStart"/>
      <w:r w:rsidRPr="006030B3">
        <w:rPr>
          <w:rFonts w:ascii="Arial" w:hAnsi="Arial" w:cs="Arial"/>
        </w:rPr>
        <w:t>интернетов</w:t>
      </w:r>
      <w:proofErr w:type="spellEnd"/>
      <w:r w:rsidRPr="006030B3">
        <w:rPr>
          <w:rFonts w:ascii="Arial" w:hAnsi="Arial" w:cs="Arial"/>
        </w:rPr>
        <w:t xml:space="preserve"> на базовые конструкции и ОО</w:t>
      </w:r>
      <w:r w:rsidRPr="006030B3">
        <w:rPr>
          <w:rFonts w:ascii="Arial" w:hAnsi="Arial" w:cs="Arial"/>
        </w:rPr>
        <w:t>П, читать задание и пытаться реализовать.</w:t>
      </w:r>
    </w:p>
    <w:sectPr w:rsidR="00FD71A8" w:rsidRPr="006030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1A8" w:rsidRDefault="00FD71A8">
      <w:r>
        <w:separator/>
      </w:r>
    </w:p>
  </w:endnote>
  <w:endnote w:type="continuationSeparator" w:id="0">
    <w:p w:rsidR="00FD71A8" w:rsidRDefault="00FD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B3" w:rsidRDefault="006030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B3" w:rsidRDefault="006030B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B3" w:rsidRDefault="006030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1A8" w:rsidRDefault="00FD71A8">
      <w:r>
        <w:rPr>
          <w:rFonts w:eastAsiaTheme="minorEastAsia" w:cs="Times New Roman"/>
          <w:kern w:val="0"/>
          <w:lang w:eastAsia="ru-RU" w:bidi="ar-SA"/>
        </w:rPr>
        <w:separator/>
      </w:r>
    </w:p>
  </w:footnote>
  <w:footnote w:type="continuationSeparator" w:id="0">
    <w:p w:rsidR="00FD71A8" w:rsidRDefault="00FD7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B3" w:rsidRDefault="006030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B3" w:rsidRDefault="006030B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0B3" w:rsidRDefault="006030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Times New Roman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cs="Times New Roman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cs="Times New Roman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cs="Times New Roman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cs="Times New Roman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cs="Times New Roman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cs="Times New Roman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cs="Times New Roman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cs="Times New Roman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cs="Times New Roman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cs="Times New Roman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cs="Times New Roman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cs="Times New Roman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cs="Times New Roman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cs="Times New Roman"/>
      </w:rPr>
    </w:lvl>
  </w:abstractNum>
  <w:abstractNum w:abstractNumId="3" w15:restartNumberingAfterBreak="0">
    <w:nsid w:val="1DC11D9A"/>
    <w:multiLevelType w:val="hybridMultilevel"/>
    <w:tmpl w:val="BE6A6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6A50"/>
    <w:multiLevelType w:val="hybridMultilevel"/>
    <w:tmpl w:val="7C902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07548"/>
    <w:multiLevelType w:val="hybridMultilevel"/>
    <w:tmpl w:val="204EB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B3"/>
    <w:rsid w:val="006030B3"/>
    <w:rsid w:val="00FD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84EBEF7-18BD-425D-8A4A-809D2C08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030B3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f3f3f3f3f3f3f3f3f3f3f3f3f">
    <w:name w:val="М3fа3fр3fк3fе3fр3fы3f с3fп3fи3fс3fк3fа3f"/>
    <w:uiPriority w:val="99"/>
    <w:rPr>
      <w:rFonts w:ascii="OpenSymbol" w:eastAsia="Times New Roman" w:cs="OpenSymbol"/>
    </w:rPr>
  </w:style>
  <w:style w:type="paragraph" w:customStyle="1" w:styleId="c7e0e3eeebeee2eeea">
    <w:name w:val="Зc7аe0гe3оeeлebоeeвe2оeeкea"/>
    <w:basedOn w:val="a"/>
    <w:next w:val="cef1edeee2edeee9f2e5eaf1f2"/>
    <w:uiPriority w:val="99"/>
    <w:pPr>
      <w:keepNext/>
      <w:widowControl w:val="0"/>
      <w:suppressAutoHyphens w:val="0"/>
      <w:spacing w:before="240" w:after="120"/>
    </w:pPr>
    <w:rPr>
      <w:rFonts w:ascii="Liberation Sans" w:cs="Liberation Sans"/>
      <w:kern w:val="0"/>
      <w:sz w:val="28"/>
      <w:szCs w:val="28"/>
      <w:lang w:eastAsia="ru-RU" w:bidi="ar-SA"/>
    </w:rPr>
  </w:style>
  <w:style w:type="paragraph" w:customStyle="1" w:styleId="cef1edeee2edeee9f2e5eaf1f2">
    <w:name w:val="Оceсf1нedоeeвe2нedоeeйe9 тf2еe5кeaсf1тf2"/>
    <w:basedOn w:val="a"/>
    <w:uiPriority w:val="99"/>
    <w:pPr>
      <w:widowControl w:val="0"/>
      <w:suppressAutoHyphens w:val="0"/>
      <w:spacing w:after="140" w:line="276" w:lineRule="auto"/>
    </w:pPr>
    <w:rPr>
      <w:rFonts w:eastAsiaTheme="minorEastAsia" w:cs="Times New Roman"/>
      <w:kern w:val="0"/>
      <w:lang w:eastAsia="ru-RU" w:bidi="ar-SA"/>
    </w:rPr>
  </w:style>
  <w:style w:type="paragraph" w:customStyle="1" w:styleId="d1efe8f1eeea">
    <w:name w:val="Сd1пefиe8сf1оeeкea"/>
    <w:basedOn w:val="cef1edeee2edeee9f2e5eaf1f2"/>
    <w:uiPriority w:val="99"/>
    <w:rPr>
      <w:rFonts w:eastAsia="Times New Roman"/>
    </w:rPr>
  </w:style>
  <w:style w:type="paragraph" w:customStyle="1" w:styleId="cde0e7e2e0ede8e5">
    <w:name w:val="Нcdаe0зe7вe2аe0нedиe8еe5"/>
    <w:basedOn w:val="a"/>
    <w:uiPriority w:val="99"/>
    <w:pPr>
      <w:widowControl w:val="0"/>
      <w:suppressLineNumbers/>
      <w:suppressAutoHyphens w:val="0"/>
      <w:spacing w:before="120" w:after="120"/>
    </w:pPr>
    <w:rPr>
      <w:rFonts w:cs="Times New Roman"/>
      <w:i/>
      <w:iCs/>
      <w:kern w:val="0"/>
      <w:lang w:eastAsia="ru-RU" w:bidi="ar-SA"/>
    </w:rPr>
  </w:style>
  <w:style w:type="paragraph" w:customStyle="1" w:styleId="d3eae0e7e0f2e5ebfc">
    <w:name w:val="Уd3кeaаe0зe7аe0тf2еe5лebьfc"/>
    <w:basedOn w:val="a"/>
    <w:uiPriority w:val="99"/>
    <w:pPr>
      <w:widowControl w:val="0"/>
      <w:suppressLineNumbers/>
      <w:suppressAutoHyphens w:val="0"/>
    </w:pPr>
    <w:rPr>
      <w:rFonts w:cs="Times New Roman"/>
      <w:kern w:val="0"/>
      <w:lang w:eastAsia="ru-RU" w:bidi="ar-SA"/>
    </w:rPr>
  </w:style>
  <w:style w:type="paragraph" w:customStyle="1" w:styleId="c7e0e3ebe0e2e8e5">
    <w:name w:val="Зc7аe0гe3лebаe0вe2иe8еe5"/>
    <w:basedOn w:val="c7e0e3eeebeee2eeea"/>
    <w:next w:val="cef1edeee2edeee9f2e5eaf1f2"/>
    <w:uiPriority w:val="99"/>
    <w:pPr>
      <w:jc w:val="center"/>
    </w:pPr>
    <w:rPr>
      <w:b/>
      <w:bCs/>
      <w:sz w:val="56"/>
      <w:szCs w:val="56"/>
    </w:rPr>
  </w:style>
  <w:style w:type="paragraph" w:customStyle="1" w:styleId="cfeee4e7e0e3eeebeee2eeea">
    <w:name w:val="Пcfоeeдe4зe7аe0гe3оeeлebоeeвe2оeeкea"/>
    <w:basedOn w:val="c7e0e3eeebeee2eeea"/>
    <w:next w:val="cef1edeee2edeee9f2e5eaf1f2"/>
    <w:uiPriority w:val="99"/>
    <w:pPr>
      <w:spacing w:before="60"/>
      <w:jc w:val="center"/>
    </w:pPr>
    <w:rPr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6030B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6030B3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6030B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6030B3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030B3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630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Усанин Сергей Иванович</dc:creator>
  <cp:keywords/>
  <dc:description/>
  <cp:lastModifiedBy>Усанин Сергей Иванович</cp:lastModifiedBy>
  <cp:revision>2</cp:revision>
  <dcterms:created xsi:type="dcterms:W3CDTF">2020-09-04T09:14:00Z</dcterms:created>
  <dcterms:modified xsi:type="dcterms:W3CDTF">2020-09-04T09:14:00Z</dcterms:modified>
</cp:coreProperties>
</file>